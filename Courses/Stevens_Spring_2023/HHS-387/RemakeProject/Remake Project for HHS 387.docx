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6AF9571" w14:textId="77777777" w:rsidR="00D50D73" w:rsidRDefault="00466481">
      <w:pPr>
        <w:widowControl w:val="0"/>
        <w:overflowPunct w:val="0"/>
        <w:autoSpaceDE w:val="0"/>
        <w:jc w:val="center"/>
        <w:rPr>
          <w:rFonts w:ascii="Biondi" w:hAnsi="Biondi" w:cs="Biondi"/>
          <w:b/>
          <w:bCs/>
          <w:kern w:val="1"/>
          <w:sz w:val="28"/>
          <w:szCs w:val="28"/>
        </w:rPr>
      </w:pPr>
      <w:r>
        <w:rPr>
          <w:rFonts w:ascii="Biondi" w:hAnsi="Biondi" w:cs="Biondi"/>
          <w:b/>
          <w:bCs/>
          <w:kern w:val="1"/>
          <w:sz w:val="28"/>
          <w:szCs w:val="28"/>
        </w:rPr>
        <w:t>HHS 387: Remakes and Adaptations</w:t>
      </w:r>
    </w:p>
    <w:p w14:paraId="212EAB03" w14:textId="661A8FDD" w:rsidR="00B652E1" w:rsidRDefault="00B16A73">
      <w:pPr>
        <w:widowControl w:val="0"/>
        <w:overflowPunct w:val="0"/>
        <w:autoSpaceDE w:val="0"/>
        <w:rPr>
          <w:rFonts w:ascii="Book Antiqua" w:hAnsi="Book Antiqua" w:cs="Book Antiqua"/>
          <w:b/>
          <w:kern w:val="1"/>
        </w:rPr>
      </w:pPr>
      <w:r>
        <w:rPr>
          <w:rFonts w:ascii="Book Antiqua" w:hAnsi="Book Antiqua" w:cs="Book Antiqua"/>
          <w:b/>
          <w:kern w:val="1"/>
        </w:rPr>
        <w:t>A QUICK SUMMARY</w:t>
      </w:r>
      <w:r w:rsidR="00B652E1">
        <w:rPr>
          <w:rFonts w:ascii="Book Antiqua" w:hAnsi="Book Antiqua" w:cs="Book Antiqua"/>
          <w:b/>
          <w:kern w:val="1"/>
        </w:rPr>
        <w:t xml:space="preserve">: </w:t>
      </w:r>
    </w:p>
    <w:p w14:paraId="0A1FF7A8" w14:textId="7F5EE18D" w:rsidR="00B16A73" w:rsidRDefault="00CA37D2" w:rsidP="00B652E1">
      <w:pPr>
        <w:pStyle w:val="ListParagraph"/>
        <w:widowControl w:val="0"/>
        <w:numPr>
          <w:ilvl w:val="0"/>
          <w:numId w:val="11"/>
        </w:numPr>
        <w:overflowPunct w:val="0"/>
        <w:autoSpaceDE w:val="0"/>
        <w:rPr>
          <w:rFonts w:ascii="Book Antiqua" w:hAnsi="Book Antiqua" w:cs="Book Antiqua"/>
          <w:bCs/>
          <w:kern w:val="1"/>
        </w:rPr>
      </w:pPr>
      <w:r>
        <w:rPr>
          <w:rFonts w:ascii="Book Antiqua" w:hAnsi="Book Antiqua" w:cs="Book Antiqua"/>
          <w:bCs/>
          <w:kern w:val="1"/>
        </w:rPr>
        <w:t xml:space="preserve">The final project will be a </w:t>
      </w:r>
      <w:r>
        <w:rPr>
          <w:rFonts w:ascii="Book Antiqua" w:hAnsi="Book Antiqua" w:cs="Book Antiqua"/>
          <w:bCs/>
          <w:i/>
          <w:iCs/>
          <w:kern w:val="1"/>
        </w:rPr>
        <w:t xml:space="preserve">creative project </w:t>
      </w:r>
      <w:r>
        <w:rPr>
          <w:rFonts w:ascii="Book Antiqua" w:hAnsi="Book Antiqua" w:cs="Book Antiqua"/>
          <w:bCs/>
          <w:kern w:val="1"/>
        </w:rPr>
        <w:t xml:space="preserve">in which you contribute to a partial remake of a </w:t>
      </w:r>
      <w:r>
        <w:rPr>
          <w:rFonts w:ascii="Book Antiqua" w:hAnsi="Book Antiqua" w:cs="Book Antiqua"/>
          <w:bCs/>
          <w:kern w:val="1"/>
        </w:rPr>
        <w:t>20</w:t>
      </w:r>
      <w:r w:rsidRPr="00946DC7">
        <w:rPr>
          <w:rFonts w:ascii="Book Antiqua" w:hAnsi="Book Antiqua" w:cs="Book Antiqua"/>
          <w:bCs/>
          <w:kern w:val="1"/>
          <w:vertAlign w:val="superscript"/>
        </w:rPr>
        <w:t>th</w:t>
      </w:r>
      <w:r>
        <w:rPr>
          <w:rFonts w:ascii="Book Antiqua" w:hAnsi="Book Antiqua" w:cs="Book Antiqua"/>
          <w:bCs/>
          <w:kern w:val="1"/>
        </w:rPr>
        <w:t>-century American film and contribute to a few brief essays which contextualize and explain that work</w:t>
      </w:r>
      <w:r>
        <w:rPr>
          <w:rFonts w:ascii="Book Antiqua" w:hAnsi="Book Antiqua" w:cs="Book Antiqua"/>
          <w:bCs/>
          <w:kern w:val="1"/>
        </w:rPr>
        <w:t>.</w:t>
      </w:r>
    </w:p>
    <w:p w14:paraId="4EB7187C" w14:textId="7AD404FD" w:rsidR="00946DC7" w:rsidRDefault="00946DC7" w:rsidP="00B652E1">
      <w:pPr>
        <w:pStyle w:val="ListParagraph"/>
        <w:widowControl w:val="0"/>
        <w:numPr>
          <w:ilvl w:val="0"/>
          <w:numId w:val="11"/>
        </w:numPr>
        <w:overflowPunct w:val="0"/>
        <w:autoSpaceDE w:val="0"/>
        <w:rPr>
          <w:rFonts w:ascii="Book Antiqua" w:hAnsi="Book Antiqua" w:cs="Book Antiqua"/>
          <w:bCs/>
          <w:kern w:val="1"/>
        </w:rPr>
      </w:pPr>
      <w:r>
        <w:rPr>
          <w:rFonts w:ascii="Book Antiqua" w:hAnsi="Book Antiqua" w:cs="Book Antiqua"/>
          <w:bCs/>
          <w:kern w:val="1"/>
        </w:rPr>
        <w:t xml:space="preserve">Final projects are due by </w:t>
      </w:r>
      <w:proofErr w:type="gramStart"/>
      <w:r>
        <w:rPr>
          <w:rFonts w:ascii="Book Antiqua" w:hAnsi="Book Antiqua" w:cs="Book Antiqua"/>
          <w:bCs/>
          <w:kern w:val="1"/>
        </w:rPr>
        <w:t>April 2</w:t>
      </w:r>
      <w:r w:rsidR="00816CA2">
        <w:rPr>
          <w:rFonts w:ascii="Book Antiqua" w:hAnsi="Book Antiqua" w:cs="Book Antiqua"/>
          <w:bCs/>
          <w:kern w:val="1"/>
        </w:rPr>
        <w:t>8</w:t>
      </w:r>
      <w:r w:rsidRPr="00946DC7">
        <w:rPr>
          <w:rFonts w:ascii="Book Antiqua" w:hAnsi="Book Antiqua" w:cs="Book Antiqua"/>
          <w:bCs/>
          <w:kern w:val="1"/>
          <w:vertAlign w:val="superscript"/>
        </w:rPr>
        <w:t>th</w:t>
      </w:r>
      <w:r>
        <w:rPr>
          <w:rFonts w:ascii="Book Antiqua" w:hAnsi="Book Antiqua" w:cs="Book Antiqua"/>
          <w:bCs/>
          <w:kern w:val="1"/>
        </w:rPr>
        <w:t>, but</w:t>
      </w:r>
      <w:proofErr w:type="gramEnd"/>
      <w:r>
        <w:rPr>
          <w:rFonts w:ascii="Book Antiqua" w:hAnsi="Book Antiqua" w:cs="Book Antiqua"/>
          <w:bCs/>
          <w:kern w:val="1"/>
        </w:rPr>
        <w:t xml:space="preserve"> will be accepted without penalty through the last day of class on May 4</w:t>
      </w:r>
      <w:r w:rsidRPr="00946DC7">
        <w:rPr>
          <w:rFonts w:ascii="Book Antiqua" w:hAnsi="Book Antiqua" w:cs="Book Antiqua"/>
          <w:bCs/>
          <w:kern w:val="1"/>
          <w:vertAlign w:val="superscript"/>
        </w:rPr>
        <w:t>th</w:t>
      </w:r>
      <w:r>
        <w:rPr>
          <w:rFonts w:ascii="Book Antiqua" w:hAnsi="Book Antiqua" w:cs="Book Antiqua"/>
          <w:bCs/>
          <w:kern w:val="1"/>
        </w:rPr>
        <w:t xml:space="preserve">.  </w:t>
      </w:r>
    </w:p>
    <w:p w14:paraId="4FCB7718" w14:textId="2C10633F" w:rsidR="00946DC7" w:rsidRPr="00B16A73" w:rsidRDefault="00946DC7" w:rsidP="00B16A73">
      <w:pPr>
        <w:pStyle w:val="ListParagraph"/>
        <w:widowControl w:val="0"/>
        <w:numPr>
          <w:ilvl w:val="0"/>
          <w:numId w:val="11"/>
        </w:numPr>
        <w:overflowPunct w:val="0"/>
        <w:autoSpaceDE w:val="0"/>
        <w:rPr>
          <w:rFonts w:ascii="Book Antiqua" w:hAnsi="Book Antiqua" w:cs="Book Antiqua"/>
          <w:bCs/>
          <w:kern w:val="1"/>
        </w:rPr>
      </w:pPr>
      <w:r>
        <w:rPr>
          <w:rFonts w:ascii="Book Antiqua" w:hAnsi="Book Antiqua" w:cs="Book Antiqua"/>
          <w:bCs/>
          <w:kern w:val="1"/>
        </w:rPr>
        <w:t xml:space="preserve">Each group will be 3-5 students from HHS 387A. (Groups can span across different discussion sections.) </w:t>
      </w:r>
      <w:r w:rsidRPr="00B16A73">
        <w:rPr>
          <w:rFonts w:ascii="Book Antiqua" w:hAnsi="Book Antiqua" w:cs="Book Antiqua"/>
          <w:bCs/>
          <w:kern w:val="1"/>
        </w:rPr>
        <w:t xml:space="preserve">You can create your group on your own and let me know, or you can </w:t>
      </w:r>
      <w:r w:rsidR="00B16A73">
        <w:rPr>
          <w:rFonts w:ascii="Book Antiqua" w:hAnsi="Book Antiqua" w:cs="Book Antiqua"/>
          <w:bCs/>
          <w:kern w:val="1"/>
        </w:rPr>
        <w:t xml:space="preserve">propose and/or select projects using the Discussion section of the </w:t>
      </w:r>
      <w:r w:rsidR="00B16A73">
        <w:rPr>
          <w:rFonts w:ascii="Book Antiqua" w:hAnsi="Book Antiqua" w:cs="Book Antiqua"/>
          <w:bCs/>
          <w:i/>
          <w:iCs/>
          <w:kern w:val="1"/>
        </w:rPr>
        <w:t xml:space="preserve">course lecture </w:t>
      </w:r>
      <w:r w:rsidR="00B16A73">
        <w:rPr>
          <w:rFonts w:ascii="Book Antiqua" w:hAnsi="Book Antiqua" w:cs="Book Antiqua"/>
          <w:bCs/>
          <w:kern w:val="1"/>
        </w:rPr>
        <w:t xml:space="preserve">website, or you can do nothing and wait to be assigned to a group. (See “Forming Your Groups” below.) </w:t>
      </w:r>
    </w:p>
    <w:p w14:paraId="11009B26" w14:textId="77777777" w:rsidR="00DF7F95" w:rsidRDefault="00DF7F95">
      <w:pPr>
        <w:widowControl w:val="0"/>
        <w:overflowPunct w:val="0"/>
        <w:autoSpaceDE w:val="0"/>
        <w:rPr>
          <w:rFonts w:ascii="Book Antiqua" w:hAnsi="Book Antiqua" w:cs="Book Antiqua"/>
          <w:kern w:val="1"/>
        </w:rPr>
      </w:pPr>
    </w:p>
    <w:p w14:paraId="5F4CAEBC" w14:textId="2A9FCE71" w:rsidR="00DF7F95" w:rsidRDefault="00B16A73" w:rsidP="00DF7F95">
      <w:pPr>
        <w:widowControl w:val="0"/>
        <w:overflowPunct w:val="0"/>
        <w:autoSpaceDE w:val="0"/>
        <w:rPr>
          <w:rFonts w:ascii="Book Antiqua" w:hAnsi="Book Antiqua" w:cs="Book Antiqua"/>
          <w:kern w:val="1"/>
        </w:rPr>
      </w:pPr>
      <w:r>
        <w:rPr>
          <w:rFonts w:ascii="Biondi" w:hAnsi="Biondi" w:cs="Biondi"/>
          <w:b/>
          <w:bCs/>
          <w:kern w:val="1"/>
        </w:rPr>
        <w:t>OVERVIEW</w:t>
      </w:r>
    </w:p>
    <w:p w14:paraId="1BD84967" w14:textId="18D16DF5" w:rsidR="00D50D73" w:rsidRDefault="00466481">
      <w:pPr>
        <w:widowControl w:val="0"/>
        <w:overflowPunct w:val="0"/>
        <w:autoSpaceDE w:val="0"/>
        <w:rPr>
          <w:rFonts w:ascii="Book Antiqua" w:hAnsi="Book Antiqua" w:cs="Book Antiqua"/>
          <w:kern w:val="1"/>
        </w:rPr>
      </w:pPr>
      <w:r>
        <w:rPr>
          <w:rFonts w:ascii="Book Antiqua" w:hAnsi="Book Antiqua" w:cs="Book Antiqua"/>
          <w:kern w:val="1"/>
        </w:rPr>
        <w:t xml:space="preserve">This </w:t>
      </w:r>
      <w:r w:rsidR="00CA37D2">
        <w:rPr>
          <w:rFonts w:ascii="Book Antiqua" w:hAnsi="Book Antiqua" w:cs="Book Antiqua"/>
          <w:kern w:val="1"/>
        </w:rPr>
        <w:t xml:space="preserve">project </w:t>
      </w:r>
      <w:r>
        <w:rPr>
          <w:rFonts w:ascii="Book Antiqua" w:hAnsi="Book Antiqua" w:cs="Book Antiqua"/>
          <w:kern w:val="1"/>
        </w:rPr>
        <w:t xml:space="preserve">gives you the </w:t>
      </w:r>
      <w:r w:rsidR="00770C4A">
        <w:rPr>
          <w:rFonts w:ascii="Book Antiqua" w:hAnsi="Book Antiqua" w:cs="Book Antiqua"/>
          <w:kern w:val="1"/>
        </w:rPr>
        <w:t xml:space="preserve">chance </w:t>
      </w:r>
      <w:r>
        <w:rPr>
          <w:rFonts w:ascii="Book Antiqua" w:hAnsi="Book Antiqua" w:cs="Book Antiqua"/>
          <w:kern w:val="1"/>
        </w:rPr>
        <w:t xml:space="preserve">to explore the history of film through the lens of a remake. Remakes are often maligned, both as a concept in general (with comments such as “Hollywood must be out of ideas”) and in individual cases (as with the notion that remaking, say, </w:t>
      </w:r>
      <w:r>
        <w:rPr>
          <w:rFonts w:ascii="Book Antiqua" w:hAnsi="Book Antiqua" w:cs="Book Antiqua"/>
          <w:i/>
          <w:kern w:val="1"/>
        </w:rPr>
        <w:t xml:space="preserve">Ghostbusters, </w:t>
      </w:r>
      <w:r>
        <w:rPr>
          <w:rFonts w:ascii="Book Antiqua" w:hAnsi="Book Antiqua" w:cs="Book Antiqua"/>
          <w:kern w:val="1"/>
        </w:rPr>
        <w:t xml:space="preserve">is a personal assault on one’s childhood). But remakes have been around pretty much as long as the cinema itself. The very first Hollywood feature film, </w:t>
      </w:r>
      <w:r>
        <w:rPr>
          <w:rFonts w:ascii="Book Antiqua" w:hAnsi="Book Antiqua" w:cs="Book Antiqua"/>
          <w:i/>
          <w:kern w:val="1"/>
        </w:rPr>
        <w:t xml:space="preserve">The Squaw Man </w:t>
      </w:r>
      <w:r>
        <w:rPr>
          <w:rFonts w:ascii="Book Antiqua" w:hAnsi="Book Antiqua" w:cs="Book Antiqua"/>
          <w:kern w:val="1"/>
        </w:rPr>
        <w:t xml:space="preserve">(1914), was remade only four years later, and then was remade again in 1931 as a sound film. And there have been plenty of good and even great remakes (such as </w:t>
      </w:r>
      <w:r>
        <w:rPr>
          <w:rFonts w:ascii="Book Antiqua" w:hAnsi="Book Antiqua" w:cs="Book Antiqua"/>
          <w:i/>
          <w:kern w:val="1"/>
        </w:rPr>
        <w:t>The Maltese Falcon</w:t>
      </w:r>
      <w:r>
        <w:rPr>
          <w:rFonts w:ascii="Book Antiqua" w:hAnsi="Book Antiqua" w:cs="Book Antiqua"/>
          <w:kern w:val="1"/>
        </w:rPr>
        <w:t xml:space="preserve">). </w:t>
      </w:r>
    </w:p>
    <w:p w14:paraId="5384A57F" w14:textId="77777777" w:rsidR="00D50D73" w:rsidRDefault="00D50D73">
      <w:pPr>
        <w:widowControl w:val="0"/>
        <w:overflowPunct w:val="0"/>
        <w:autoSpaceDE w:val="0"/>
        <w:rPr>
          <w:rFonts w:ascii="Book Antiqua" w:hAnsi="Book Antiqua" w:cs="Book Antiqua"/>
          <w:kern w:val="1"/>
        </w:rPr>
      </w:pPr>
    </w:p>
    <w:p w14:paraId="68C0CA5E" w14:textId="05A59ED9" w:rsidR="009B12A5" w:rsidRDefault="00466481">
      <w:pPr>
        <w:widowControl w:val="0"/>
        <w:overflowPunct w:val="0"/>
        <w:autoSpaceDE w:val="0"/>
        <w:rPr>
          <w:rFonts w:ascii="Book Antiqua" w:hAnsi="Book Antiqua" w:cs="Book Antiqua"/>
          <w:kern w:val="1"/>
        </w:rPr>
      </w:pPr>
      <w:r>
        <w:rPr>
          <w:rFonts w:ascii="Book Antiqua" w:hAnsi="Book Antiqua" w:cs="Book Antiqua"/>
          <w:kern w:val="1"/>
        </w:rPr>
        <w:t xml:space="preserve">For this project, you </w:t>
      </w:r>
      <w:r w:rsidR="001C3E39">
        <w:rPr>
          <w:rFonts w:ascii="Book Antiqua" w:hAnsi="Book Antiqua" w:cs="Book Antiqua"/>
          <w:kern w:val="1"/>
        </w:rPr>
        <w:t>will be part of a group of 3-5 students</w:t>
      </w:r>
      <w:r w:rsidR="009B12A5">
        <w:rPr>
          <w:rFonts w:ascii="Book Antiqua" w:hAnsi="Book Antiqua" w:cs="Book Antiqua"/>
          <w:kern w:val="1"/>
        </w:rPr>
        <w:t xml:space="preserve"> working on </w:t>
      </w:r>
      <w:r w:rsidR="00CA37D2">
        <w:rPr>
          <w:rFonts w:ascii="Book Antiqua" w:hAnsi="Book Antiqua" w:cs="Book Antiqua"/>
          <w:kern w:val="1"/>
        </w:rPr>
        <w:t>conceptualizing a remake of a 20</w:t>
      </w:r>
      <w:r w:rsidR="00CA37D2" w:rsidRPr="00CA37D2">
        <w:rPr>
          <w:rFonts w:ascii="Book Antiqua" w:hAnsi="Book Antiqua" w:cs="Book Antiqua"/>
          <w:kern w:val="1"/>
          <w:vertAlign w:val="superscript"/>
        </w:rPr>
        <w:t>th</w:t>
      </w:r>
      <w:r w:rsidR="00CA37D2">
        <w:rPr>
          <w:rFonts w:ascii="Book Antiqua" w:hAnsi="Book Antiqua" w:cs="Book Antiqua"/>
          <w:kern w:val="1"/>
        </w:rPr>
        <w:t xml:space="preserve">-century film for a modern audience. </w:t>
      </w:r>
    </w:p>
    <w:p w14:paraId="50E10BDA" w14:textId="77777777" w:rsidR="00CA37D2" w:rsidRDefault="00CA37D2" w:rsidP="00D9286B">
      <w:pPr>
        <w:widowControl w:val="0"/>
        <w:overflowPunct w:val="0"/>
        <w:autoSpaceDE w:val="0"/>
        <w:spacing w:after="120"/>
        <w:rPr>
          <w:rFonts w:ascii="Book Antiqua" w:hAnsi="Book Antiqua" w:cs="Book Antiqua"/>
          <w:i/>
          <w:iCs/>
          <w:kern w:val="1"/>
        </w:rPr>
      </w:pPr>
    </w:p>
    <w:p w14:paraId="52184338" w14:textId="6A57C717" w:rsidR="00D9286B" w:rsidRPr="00B16A73" w:rsidRDefault="00CA37D2" w:rsidP="00D9286B">
      <w:pPr>
        <w:widowControl w:val="0"/>
        <w:overflowPunct w:val="0"/>
        <w:autoSpaceDE w:val="0"/>
        <w:spacing w:after="120"/>
        <w:rPr>
          <w:rFonts w:ascii="Book Antiqua" w:hAnsi="Book Antiqua" w:cs="Book Antiqua"/>
          <w:i/>
          <w:iCs/>
          <w:kern w:val="1"/>
        </w:rPr>
      </w:pPr>
      <w:r>
        <w:rPr>
          <w:rFonts w:ascii="Book Antiqua" w:hAnsi="Book Antiqua" w:cs="Book Antiqua"/>
          <w:i/>
          <w:iCs/>
          <w:kern w:val="1"/>
        </w:rPr>
        <w:t>What This Entails</w:t>
      </w:r>
    </w:p>
    <w:p w14:paraId="4FA6EA3A" w14:textId="4F17ED4E" w:rsidR="009B12A5" w:rsidRPr="00CA37D2" w:rsidRDefault="00CA37D2" w:rsidP="00CA37D2">
      <w:pPr>
        <w:widowControl w:val="0"/>
        <w:overflowPunct w:val="0"/>
        <w:autoSpaceDE w:val="0"/>
        <w:spacing w:before="120"/>
        <w:rPr>
          <w:rFonts w:ascii="Book Antiqua" w:hAnsi="Book Antiqua" w:cs="Book Antiqua"/>
          <w:kern w:val="1"/>
        </w:rPr>
      </w:pPr>
      <w:r>
        <w:rPr>
          <w:rFonts w:ascii="Book Antiqua" w:hAnsi="Book Antiqua" w:cs="Book Antiqua"/>
          <w:kern w:val="1"/>
        </w:rPr>
        <w:t xml:space="preserve">Your </w:t>
      </w:r>
      <w:r w:rsidR="009B12A5" w:rsidRPr="00CA37D2">
        <w:rPr>
          <w:rFonts w:ascii="Book Antiqua" w:hAnsi="Book Antiqua" w:cs="Book Antiqua"/>
          <w:kern w:val="1"/>
        </w:rPr>
        <w:t xml:space="preserve">group </w:t>
      </w:r>
      <w:r>
        <w:rPr>
          <w:rFonts w:ascii="Book Antiqua" w:hAnsi="Book Antiqua" w:cs="Book Antiqua"/>
          <w:kern w:val="1"/>
        </w:rPr>
        <w:t xml:space="preserve">will </w:t>
      </w:r>
      <w:r w:rsidR="009B12A5" w:rsidRPr="00CA37D2">
        <w:rPr>
          <w:rFonts w:ascii="Book Antiqua" w:hAnsi="Book Antiqua" w:cs="Book Antiqua"/>
          <w:kern w:val="1"/>
        </w:rPr>
        <w:t>select an American film from the 20</w:t>
      </w:r>
      <w:r w:rsidR="009B12A5" w:rsidRPr="00CA37D2">
        <w:rPr>
          <w:rFonts w:ascii="Book Antiqua" w:hAnsi="Book Antiqua" w:cs="Book Antiqua"/>
          <w:kern w:val="1"/>
          <w:vertAlign w:val="superscript"/>
        </w:rPr>
        <w:t>th</w:t>
      </w:r>
      <w:r w:rsidR="009B12A5" w:rsidRPr="00CA37D2">
        <w:rPr>
          <w:rFonts w:ascii="Book Antiqua" w:hAnsi="Book Antiqua" w:cs="Book Antiqua"/>
          <w:kern w:val="1"/>
        </w:rPr>
        <w:t xml:space="preserve"> century to remake. You </w:t>
      </w:r>
      <w:r>
        <w:rPr>
          <w:rFonts w:ascii="Book Antiqua" w:hAnsi="Book Antiqua" w:cs="Book Antiqua"/>
          <w:kern w:val="1"/>
        </w:rPr>
        <w:t xml:space="preserve">will </w:t>
      </w:r>
      <w:r w:rsidR="009B12A5" w:rsidRPr="00CA37D2">
        <w:rPr>
          <w:rFonts w:ascii="Book Antiqua" w:hAnsi="Book Antiqua" w:cs="Book Antiqua"/>
          <w:kern w:val="1"/>
        </w:rPr>
        <w:t xml:space="preserve">not have to remake the film in its entirety, of course. Rather, I would expect </w:t>
      </w:r>
    </w:p>
    <w:p w14:paraId="00B8C807" w14:textId="5989B317" w:rsidR="009B12A5" w:rsidRPr="00E534B8" w:rsidRDefault="009B12A5" w:rsidP="00CA37D2">
      <w:pPr>
        <w:widowControl w:val="0"/>
        <w:overflowPunct w:val="0"/>
        <w:autoSpaceDE w:val="0"/>
        <w:spacing w:before="120"/>
        <w:ind w:firstLine="720"/>
        <w:rPr>
          <w:rFonts w:ascii="Book Antiqua" w:hAnsi="Book Antiqua" w:cs="Book Antiqua"/>
          <w:kern w:val="1"/>
        </w:rPr>
      </w:pPr>
      <w:r w:rsidRPr="00E534B8">
        <w:rPr>
          <w:rFonts w:ascii="Book Antiqua" w:hAnsi="Book Antiqua" w:cs="Book Antiqua"/>
          <w:kern w:val="1"/>
        </w:rPr>
        <w:t xml:space="preserve">(a) a remake of 2-3 key scenes (5-10 minutes of film total) </w:t>
      </w:r>
    </w:p>
    <w:p w14:paraId="4690DB5B" w14:textId="61CE1154" w:rsidR="009B12A5" w:rsidRPr="00E534B8" w:rsidRDefault="009B12A5" w:rsidP="00CA37D2">
      <w:pPr>
        <w:widowControl w:val="0"/>
        <w:overflowPunct w:val="0"/>
        <w:autoSpaceDE w:val="0"/>
        <w:spacing w:before="120"/>
        <w:ind w:left="720"/>
        <w:rPr>
          <w:rFonts w:ascii="Book Antiqua" w:hAnsi="Book Antiqua" w:cs="Book Antiqua"/>
          <w:kern w:val="1"/>
        </w:rPr>
      </w:pPr>
      <w:r w:rsidRPr="00E534B8">
        <w:rPr>
          <w:rFonts w:ascii="Book Antiqua" w:hAnsi="Book Antiqua" w:cs="Book Antiqua"/>
          <w:kern w:val="1"/>
        </w:rPr>
        <w:t xml:space="preserve">(b) a written essay (3-5 pages) that details the content, historical context, and style of the original film </w:t>
      </w:r>
    </w:p>
    <w:p w14:paraId="31A39664" w14:textId="65F7C124" w:rsidR="00853C8B" w:rsidRPr="00E534B8" w:rsidRDefault="00853C8B" w:rsidP="00CA37D2">
      <w:pPr>
        <w:widowControl w:val="0"/>
        <w:overflowPunct w:val="0"/>
        <w:autoSpaceDE w:val="0"/>
        <w:spacing w:before="120"/>
        <w:ind w:left="720"/>
        <w:rPr>
          <w:rFonts w:ascii="Book Antiqua" w:hAnsi="Book Antiqua" w:cs="Book Antiqua"/>
          <w:kern w:val="1"/>
        </w:rPr>
      </w:pPr>
      <w:r w:rsidRPr="00E534B8">
        <w:rPr>
          <w:rFonts w:ascii="Book Antiqua" w:hAnsi="Book Antiqua" w:cs="Book Antiqua"/>
          <w:kern w:val="1"/>
        </w:rPr>
        <w:t xml:space="preserve">(c) a brief proposal (2-3 pages) for the </w:t>
      </w:r>
      <w:proofErr w:type="gramStart"/>
      <w:r w:rsidRPr="00E534B8">
        <w:rPr>
          <w:rFonts w:ascii="Book Antiqua" w:hAnsi="Book Antiqua" w:cs="Book Antiqua"/>
          <w:kern w:val="1"/>
        </w:rPr>
        <w:t>remake as a whole</w:t>
      </w:r>
      <w:proofErr w:type="gramEnd"/>
      <w:r w:rsidRPr="00E534B8">
        <w:rPr>
          <w:rFonts w:ascii="Book Antiqua" w:hAnsi="Book Antiqua" w:cs="Book Antiqua"/>
          <w:kern w:val="1"/>
        </w:rPr>
        <w:t xml:space="preserve">. The point of this document is to argue for the value of the remake: why is this </w:t>
      </w:r>
      <w:proofErr w:type="gramStart"/>
      <w:r w:rsidRPr="00E534B8">
        <w:rPr>
          <w:rFonts w:ascii="Book Antiqua" w:hAnsi="Book Antiqua" w:cs="Book Antiqua"/>
          <w:kern w:val="1"/>
        </w:rPr>
        <w:t>particular film</w:t>
      </w:r>
      <w:proofErr w:type="gramEnd"/>
      <w:r w:rsidRPr="00E534B8">
        <w:rPr>
          <w:rFonts w:ascii="Book Antiqua" w:hAnsi="Book Antiqua" w:cs="Book Antiqua"/>
          <w:kern w:val="1"/>
        </w:rPr>
        <w:t xml:space="preserve"> worth remaking at this particular time? How would your remake provide a new context or a spin on the story? Would you be doing a </w:t>
      </w:r>
      <w:proofErr w:type="gramStart"/>
      <w:r w:rsidRPr="00E534B8">
        <w:rPr>
          <w:rFonts w:ascii="Book Antiqua" w:hAnsi="Book Antiqua" w:cs="Book Antiqua"/>
          <w:kern w:val="1"/>
        </w:rPr>
        <w:t>fairly faithful</w:t>
      </w:r>
      <w:proofErr w:type="gramEnd"/>
      <w:r w:rsidRPr="00E534B8">
        <w:rPr>
          <w:rFonts w:ascii="Book Antiqua" w:hAnsi="Book Antiqua" w:cs="Book Antiqua"/>
          <w:kern w:val="1"/>
        </w:rPr>
        <w:t xml:space="preserve"> adaptation/update? Or would you be importing the general story to a new context (the way, say, </w:t>
      </w:r>
      <w:r w:rsidRPr="00E534B8">
        <w:rPr>
          <w:rFonts w:ascii="Book Antiqua" w:hAnsi="Book Antiqua" w:cs="Book Antiqua"/>
          <w:i/>
          <w:iCs/>
          <w:kern w:val="1"/>
        </w:rPr>
        <w:t xml:space="preserve">Clueless </w:t>
      </w:r>
      <w:r w:rsidRPr="00E534B8">
        <w:rPr>
          <w:rFonts w:ascii="Book Antiqua" w:hAnsi="Book Antiqua" w:cs="Book Antiqua"/>
          <w:kern w:val="1"/>
        </w:rPr>
        <w:t>resituates the content of Jane Austen into late 20</w:t>
      </w:r>
      <w:r w:rsidRPr="00E534B8">
        <w:rPr>
          <w:rFonts w:ascii="Book Antiqua" w:hAnsi="Book Antiqua" w:cs="Book Antiqua"/>
          <w:kern w:val="1"/>
          <w:vertAlign w:val="superscript"/>
        </w:rPr>
        <w:t>th</w:t>
      </w:r>
      <w:r w:rsidRPr="00E534B8">
        <w:rPr>
          <w:rFonts w:ascii="Book Antiqua" w:hAnsi="Book Antiqua" w:cs="Book Antiqua"/>
          <w:kern w:val="1"/>
        </w:rPr>
        <w:t xml:space="preserve"> century teen culture)? </w:t>
      </w:r>
    </w:p>
    <w:p w14:paraId="4CFE342C" w14:textId="77777777" w:rsidR="001C3E39" w:rsidRDefault="001C3E39">
      <w:pPr>
        <w:widowControl w:val="0"/>
        <w:overflowPunct w:val="0"/>
        <w:autoSpaceDE w:val="0"/>
        <w:rPr>
          <w:rFonts w:ascii="Book Antiqua" w:hAnsi="Book Antiqua" w:cs="Book Antiqua"/>
          <w:kern w:val="1"/>
        </w:rPr>
      </w:pPr>
    </w:p>
    <w:p w14:paraId="5E876C6A" w14:textId="2AB87A86" w:rsidR="00A7673E" w:rsidRDefault="00B16A73" w:rsidP="00A7673E">
      <w:pPr>
        <w:widowControl w:val="0"/>
        <w:overflowPunct w:val="0"/>
        <w:autoSpaceDE w:val="0"/>
        <w:rPr>
          <w:rFonts w:ascii="Book Antiqua" w:hAnsi="Book Antiqua" w:cs="Book Antiqua"/>
          <w:kern w:val="1"/>
        </w:rPr>
      </w:pPr>
      <w:r>
        <w:rPr>
          <w:rFonts w:ascii="Biondi" w:hAnsi="Biondi" w:cs="Biondi"/>
          <w:b/>
          <w:bCs/>
          <w:kern w:val="1"/>
        </w:rPr>
        <w:lastRenderedPageBreak/>
        <w:t>CONSIDERATIONS ON FILM SELECTION</w:t>
      </w:r>
    </w:p>
    <w:p w14:paraId="0C56F594" w14:textId="4E27A65D" w:rsidR="00A7673E" w:rsidRPr="00CA37D2" w:rsidRDefault="00CA37D2" w:rsidP="00A7673E">
      <w:pPr>
        <w:widowControl w:val="0"/>
        <w:overflowPunct w:val="0"/>
        <w:autoSpaceDE w:val="0"/>
        <w:rPr>
          <w:rFonts w:ascii="Book Antiqua" w:hAnsi="Book Antiqua" w:cs="Book Antiqua"/>
          <w:kern w:val="1"/>
        </w:rPr>
      </w:pPr>
      <w:r>
        <w:rPr>
          <w:rFonts w:ascii="Book Antiqua" w:hAnsi="Book Antiqua" w:cs="Book Antiqua"/>
          <w:kern w:val="1"/>
        </w:rPr>
        <w:t xml:space="preserve">You don’t have to pick a </w:t>
      </w:r>
      <w:r>
        <w:rPr>
          <w:rFonts w:ascii="Book Antiqua" w:hAnsi="Book Antiqua" w:cs="Book Antiqua"/>
          <w:i/>
          <w:iCs/>
          <w:kern w:val="1"/>
        </w:rPr>
        <w:t xml:space="preserve">great </w:t>
      </w:r>
      <w:r>
        <w:rPr>
          <w:rFonts w:ascii="Book Antiqua" w:hAnsi="Book Antiqua" w:cs="Book Antiqua"/>
          <w:kern w:val="1"/>
        </w:rPr>
        <w:t xml:space="preserve">film. When selecting what film to use, you should be mindful of your own limitations in terms of time, budget, and so on. Additionally, you’ll want to pick a film that you can say something interesting with. Adapting an 80s romantic comedy, for instance, gives you the opportunity to reflect on how romantic conventions have changed since the time of the original. You should pick your film and craft your remake with an eye towards </w:t>
      </w:r>
      <w:r>
        <w:rPr>
          <w:rFonts w:ascii="Book Antiqua" w:hAnsi="Book Antiqua" w:cs="Book Antiqua"/>
          <w:i/>
          <w:iCs/>
          <w:kern w:val="1"/>
        </w:rPr>
        <w:t xml:space="preserve">making an argument about film and/or history and/or film history. </w:t>
      </w:r>
      <w:r>
        <w:rPr>
          <w:rFonts w:ascii="Book Antiqua" w:hAnsi="Book Antiqua" w:cs="Book Antiqua"/>
          <w:kern w:val="1"/>
        </w:rPr>
        <w:t xml:space="preserve">(And then your “remake proposal” essay should explain in more detail how your film will develop and deliver on that argument.) </w:t>
      </w:r>
    </w:p>
    <w:p w14:paraId="3256D339" w14:textId="77777777" w:rsidR="00D50D73" w:rsidRDefault="00D50D73">
      <w:pPr>
        <w:widowControl w:val="0"/>
        <w:overflowPunct w:val="0"/>
        <w:autoSpaceDE w:val="0"/>
        <w:rPr>
          <w:rFonts w:ascii="Century Gothic" w:hAnsi="Century Gothic" w:cs="Century Gothic"/>
          <w:b/>
          <w:bCs/>
          <w:kern w:val="1"/>
        </w:rPr>
      </w:pPr>
    </w:p>
    <w:p w14:paraId="29DBF881" w14:textId="77777777" w:rsidR="00D50D73" w:rsidRDefault="00D50D73">
      <w:pPr>
        <w:widowControl w:val="0"/>
        <w:overflowPunct w:val="0"/>
        <w:autoSpaceDE w:val="0"/>
        <w:rPr>
          <w:rFonts w:ascii="Book Antiqua" w:hAnsi="Book Antiqua" w:cs="Book Antiqua"/>
          <w:kern w:val="1"/>
        </w:rPr>
      </w:pPr>
    </w:p>
    <w:p w14:paraId="76D927E7" w14:textId="77777777" w:rsidR="00135DC9" w:rsidRDefault="00135DC9" w:rsidP="00135DC9">
      <w:pPr>
        <w:widowControl w:val="0"/>
        <w:overflowPunct w:val="0"/>
        <w:autoSpaceDE w:val="0"/>
        <w:rPr>
          <w:rFonts w:ascii="Book Antiqua" w:hAnsi="Book Antiqua" w:cs="Book Antiqua"/>
          <w:kern w:val="1"/>
        </w:rPr>
      </w:pPr>
      <w:r>
        <w:rPr>
          <w:rFonts w:ascii="Biondi" w:hAnsi="Biondi" w:cs="Biondi"/>
          <w:b/>
          <w:bCs/>
          <w:kern w:val="1"/>
        </w:rPr>
        <w:t>Forming Your Groups</w:t>
      </w:r>
    </w:p>
    <w:p w14:paraId="03DCCE38" w14:textId="77777777" w:rsidR="00135DC9" w:rsidRDefault="00135DC9" w:rsidP="00135DC9">
      <w:pPr>
        <w:widowControl w:val="0"/>
        <w:overflowPunct w:val="0"/>
        <w:autoSpaceDE w:val="0"/>
        <w:rPr>
          <w:rFonts w:ascii="Book Antiqua" w:hAnsi="Book Antiqua" w:cs="Book Antiqua"/>
          <w:kern w:val="1"/>
        </w:rPr>
      </w:pPr>
      <w:r>
        <w:rPr>
          <w:rFonts w:ascii="Book Antiqua" w:hAnsi="Book Antiqua" w:cs="Book Antiqua"/>
          <w:kern w:val="1"/>
        </w:rPr>
        <w:t>Groups should consist of 3-5 (in some cases, I might allow a 6</w:t>
      </w:r>
      <w:r w:rsidRPr="007C6A55">
        <w:rPr>
          <w:rFonts w:ascii="Book Antiqua" w:hAnsi="Book Antiqua" w:cs="Book Antiqua"/>
          <w:kern w:val="1"/>
          <w:vertAlign w:val="superscript"/>
        </w:rPr>
        <w:t>th</w:t>
      </w:r>
      <w:r>
        <w:rPr>
          <w:rFonts w:ascii="Book Antiqua" w:hAnsi="Book Antiqua" w:cs="Book Antiqua"/>
          <w:kern w:val="1"/>
        </w:rPr>
        <w:t xml:space="preserve">) students from HHS 387-A. Students </w:t>
      </w:r>
      <w:r>
        <w:rPr>
          <w:rFonts w:ascii="Book Antiqua" w:hAnsi="Book Antiqua" w:cs="Book Antiqua"/>
          <w:b/>
          <w:kern w:val="1"/>
        </w:rPr>
        <w:t xml:space="preserve">DO NOT </w:t>
      </w:r>
      <w:r>
        <w:rPr>
          <w:rFonts w:ascii="Book Antiqua" w:hAnsi="Book Antiqua" w:cs="Book Antiqua"/>
          <w:kern w:val="1"/>
        </w:rPr>
        <w:t xml:space="preserve">have to be in the same discussion group. </w:t>
      </w:r>
    </w:p>
    <w:p w14:paraId="48DFF337" w14:textId="77777777" w:rsidR="00135DC9" w:rsidRDefault="00135DC9" w:rsidP="00135DC9">
      <w:pPr>
        <w:widowControl w:val="0"/>
        <w:overflowPunct w:val="0"/>
        <w:autoSpaceDE w:val="0"/>
        <w:rPr>
          <w:rFonts w:ascii="Book Antiqua" w:hAnsi="Book Antiqua" w:cs="Book Antiqua"/>
          <w:kern w:val="1"/>
        </w:rPr>
      </w:pPr>
    </w:p>
    <w:p w14:paraId="528259A6" w14:textId="77777777" w:rsidR="00135DC9" w:rsidRDefault="00135DC9" w:rsidP="00135DC9">
      <w:pPr>
        <w:widowControl w:val="0"/>
        <w:overflowPunct w:val="0"/>
        <w:autoSpaceDE w:val="0"/>
        <w:rPr>
          <w:rFonts w:ascii="Book Antiqua" w:hAnsi="Book Antiqua" w:cs="Book Antiqua"/>
          <w:kern w:val="1"/>
        </w:rPr>
      </w:pPr>
      <w:r>
        <w:rPr>
          <w:rFonts w:ascii="Book Antiqua" w:hAnsi="Book Antiqua" w:cs="Book Antiqua"/>
          <w:kern w:val="1"/>
        </w:rPr>
        <w:t xml:space="preserve">There are three ways to find a group for this assignment: </w:t>
      </w:r>
    </w:p>
    <w:p w14:paraId="6DB618E2" w14:textId="41988802" w:rsidR="00135DC9" w:rsidRDefault="00135DC9" w:rsidP="00135DC9">
      <w:pPr>
        <w:widowControl w:val="0"/>
        <w:numPr>
          <w:ilvl w:val="0"/>
          <w:numId w:val="4"/>
        </w:numPr>
        <w:overflowPunct w:val="0"/>
        <w:autoSpaceDE w:val="0"/>
        <w:rPr>
          <w:rFonts w:ascii="Book Antiqua" w:hAnsi="Book Antiqua" w:cs="Book Antiqua"/>
          <w:kern w:val="1"/>
        </w:rPr>
      </w:pPr>
      <w:r>
        <w:rPr>
          <w:rFonts w:ascii="Book Antiqua" w:hAnsi="Book Antiqua" w:cs="Book Antiqua"/>
          <w:kern w:val="1"/>
        </w:rPr>
        <w:t xml:space="preserve">You can </w:t>
      </w:r>
      <w:r>
        <w:rPr>
          <w:rFonts w:ascii="Book Antiqua" w:hAnsi="Book Antiqua" w:cs="Book Antiqua"/>
          <w:b/>
          <w:kern w:val="1"/>
        </w:rPr>
        <w:t xml:space="preserve">create your own group </w:t>
      </w:r>
      <w:r>
        <w:rPr>
          <w:rFonts w:ascii="Book Antiqua" w:hAnsi="Book Antiqua" w:cs="Book Antiqua"/>
          <w:kern w:val="1"/>
        </w:rPr>
        <w:t xml:space="preserve">if you already know who you want to work with. In that case, figure out which pair of films your group will work with </w:t>
      </w:r>
      <w:r w:rsidR="00946DC7">
        <w:rPr>
          <w:rFonts w:ascii="Book Antiqua" w:hAnsi="Book Antiqua" w:cs="Book Antiqua"/>
          <w:kern w:val="1"/>
        </w:rPr>
        <w:t xml:space="preserve">or what film your group will remake </w:t>
      </w:r>
      <w:r>
        <w:rPr>
          <w:rFonts w:ascii="Book Antiqua" w:hAnsi="Book Antiqua" w:cs="Book Antiqua"/>
          <w:kern w:val="1"/>
        </w:rPr>
        <w:t xml:space="preserve">and send an email to the entire group plus me with the names of all the group members and the movies you’ve chosen. </w:t>
      </w:r>
    </w:p>
    <w:p w14:paraId="7DE57F4C" w14:textId="3C998881" w:rsidR="00135DC9" w:rsidRDefault="00135DC9" w:rsidP="00135DC9">
      <w:pPr>
        <w:widowControl w:val="0"/>
        <w:numPr>
          <w:ilvl w:val="0"/>
          <w:numId w:val="4"/>
        </w:numPr>
        <w:overflowPunct w:val="0"/>
        <w:autoSpaceDE w:val="0"/>
        <w:rPr>
          <w:rFonts w:ascii="Book Antiqua" w:hAnsi="Book Antiqua" w:cs="Book Antiqua"/>
          <w:kern w:val="1"/>
        </w:rPr>
      </w:pPr>
      <w:r>
        <w:rPr>
          <w:rFonts w:ascii="Book Antiqua" w:hAnsi="Book Antiqua" w:cs="Book Antiqua"/>
          <w:kern w:val="1"/>
        </w:rPr>
        <w:t>You can find a group through the “</w:t>
      </w:r>
      <w:proofErr w:type="spellStart"/>
      <w:r>
        <w:rPr>
          <w:rFonts w:ascii="Book Antiqua" w:hAnsi="Book Antiqua" w:cs="Book Antiqua"/>
          <w:kern w:val="1"/>
        </w:rPr>
        <w:t>Dicsussions</w:t>
      </w:r>
      <w:proofErr w:type="spellEnd"/>
      <w:r>
        <w:rPr>
          <w:rFonts w:ascii="Book Antiqua" w:hAnsi="Book Antiqua" w:cs="Book Antiqua"/>
          <w:kern w:val="1"/>
        </w:rPr>
        <w:t>” section of the LECTURE website (</w:t>
      </w:r>
      <w:hyperlink r:id="rId5" w:history="1">
        <w:r w:rsidR="00BB59FE" w:rsidRPr="00286FB2">
          <w:rPr>
            <w:rStyle w:val="Hyperlink"/>
            <w:rFonts w:ascii="Book Antiqua" w:hAnsi="Book Antiqua" w:cs="Book Antiqua"/>
            <w:kern w:val="1"/>
          </w:rPr>
          <w:t>https://sit.instructure.com/courses/58292/discussion_topics</w:t>
        </w:r>
      </w:hyperlink>
      <w:r>
        <w:rPr>
          <w:rFonts w:ascii="Book Antiqua" w:hAnsi="Book Antiqua" w:cs="Book Antiqua"/>
          <w:kern w:val="1"/>
        </w:rPr>
        <w:t xml:space="preserve">). </w:t>
      </w:r>
    </w:p>
    <w:p w14:paraId="016CC9AF" w14:textId="01BC8612" w:rsidR="00BC69DC" w:rsidRDefault="00BC69DC" w:rsidP="00BC69DC">
      <w:pPr>
        <w:widowControl w:val="0"/>
        <w:numPr>
          <w:ilvl w:val="1"/>
          <w:numId w:val="4"/>
        </w:numPr>
        <w:overflowPunct w:val="0"/>
        <w:autoSpaceDE w:val="0"/>
        <w:rPr>
          <w:rFonts w:ascii="Book Antiqua" w:hAnsi="Book Antiqua" w:cs="Book Antiqua"/>
          <w:kern w:val="1"/>
        </w:rPr>
      </w:pPr>
      <w:r>
        <w:rPr>
          <w:rFonts w:ascii="Book Antiqua" w:hAnsi="Book Antiqua" w:cs="Book Antiqua"/>
          <w:kern w:val="1"/>
        </w:rPr>
        <w:t>If you have an idea for a remake</w:t>
      </w:r>
      <w:r w:rsidR="00CA37D2">
        <w:rPr>
          <w:rFonts w:ascii="Book Antiqua" w:hAnsi="Book Antiqua" w:cs="Book Antiqua"/>
          <w:kern w:val="1"/>
        </w:rPr>
        <w:t xml:space="preserve"> </w:t>
      </w:r>
      <w:r>
        <w:rPr>
          <w:rFonts w:ascii="Book Antiqua" w:hAnsi="Book Antiqua" w:cs="Book Antiqua"/>
          <w:kern w:val="1"/>
        </w:rPr>
        <w:t xml:space="preserve">that </w:t>
      </w:r>
      <w:r>
        <w:rPr>
          <w:rFonts w:ascii="Book Antiqua" w:hAnsi="Book Antiqua" w:cs="Book Antiqua"/>
          <w:i/>
          <w:kern w:val="1"/>
        </w:rPr>
        <w:t xml:space="preserve">is not already listed </w:t>
      </w:r>
      <w:r>
        <w:rPr>
          <w:rFonts w:ascii="Book Antiqua" w:hAnsi="Book Antiqua" w:cs="Book Antiqua"/>
          <w:kern w:val="1"/>
        </w:rPr>
        <w:t xml:space="preserve">in the Discussion Thread topics, you can post a discussion thread yourself on the course website with the title(s) of the original and remake. Click the “+Discussion” button at the top of the page to add a discussion topic. </w:t>
      </w:r>
      <w:r w:rsidR="00CA37D2">
        <w:rPr>
          <w:rFonts w:ascii="Book Antiqua" w:hAnsi="Book Antiqua" w:cs="Book Antiqua"/>
          <w:kern w:val="1"/>
        </w:rPr>
        <w:t xml:space="preserve">You might want to explain a little about the film and why you think it would be good for the project. Your goal here is to </w:t>
      </w:r>
      <w:r w:rsidR="00CA37D2">
        <w:rPr>
          <w:rFonts w:ascii="Book Antiqua" w:hAnsi="Book Antiqua" w:cs="Book Antiqua"/>
          <w:i/>
          <w:iCs/>
          <w:kern w:val="1"/>
        </w:rPr>
        <w:t xml:space="preserve">attract collaborators. </w:t>
      </w:r>
      <w:r>
        <w:rPr>
          <w:rFonts w:ascii="Book Antiqua" w:hAnsi="Book Antiqua" w:cs="Book Antiqua"/>
          <w:kern w:val="1"/>
        </w:rPr>
        <w:t xml:space="preserve">If enough people commit, I’ll create a group. </w:t>
      </w:r>
    </w:p>
    <w:p w14:paraId="79345EC7" w14:textId="516DB5A3" w:rsidR="00BC69DC" w:rsidRDefault="00BC69DC" w:rsidP="00BC69DC">
      <w:pPr>
        <w:widowControl w:val="0"/>
        <w:numPr>
          <w:ilvl w:val="1"/>
          <w:numId w:val="4"/>
        </w:numPr>
        <w:overflowPunct w:val="0"/>
        <w:autoSpaceDE w:val="0"/>
        <w:rPr>
          <w:rFonts w:ascii="Book Antiqua" w:hAnsi="Book Antiqua" w:cs="Book Antiqua"/>
          <w:kern w:val="1"/>
        </w:rPr>
      </w:pPr>
      <w:r>
        <w:rPr>
          <w:rFonts w:ascii="Book Antiqua" w:hAnsi="Book Antiqua" w:cs="Book Antiqua"/>
          <w:kern w:val="1"/>
        </w:rPr>
        <w:t xml:space="preserve">If there is a discussion thread for </w:t>
      </w:r>
      <w:r w:rsidR="00CA37D2">
        <w:rPr>
          <w:rFonts w:ascii="Book Antiqua" w:hAnsi="Book Antiqua" w:cs="Book Antiqua"/>
          <w:kern w:val="1"/>
        </w:rPr>
        <w:t xml:space="preserve">remake </w:t>
      </w:r>
      <w:r>
        <w:rPr>
          <w:rFonts w:ascii="Book Antiqua" w:hAnsi="Book Antiqua" w:cs="Book Antiqua"/>
          <w:kern w:val="1"/>
        </w:rPr>
        <w:t>that sounds interesting to you, you can sign on to the project by posting in the thread. If enough people commit to the project, then I will send out a group email confirming the members of the group and the titles you will be working on. (If more than five people commit to the project, I may create multiple groups.)</w:t>
      </w:r>
    </w:p>
    <w:p w14:paraId="3EDECCBF" w14:textId="77777777" w:rsidR="00135DC9" w:rsidRDefault="00135DC9" w:rsidP="00135DC9">
      <w:pPr>
        <w:widowControl w:val="0"/>
        <w:numPr>
          <w:ilvl w:val="1"/>
          <w:numId w:val="4"/>
        </w:numPr>
        <w:overflowPunct w:val="0"/>
        <w:autoSpaceDE w:val="0"/>
        <w:rPr>
          <w:rFonts w:ascii="Book Antiqua" w:hAnsi="Book Antiqua" w:cs="Book Antiqua"/>
          <w:kern w:val="1"/>
        </w:rPr>
      </w:pPr>
      <w:r>
        <w:rPr>
          <w:rFonts w:ascii="Book Antiqua" w:hAnsi="Book Antiqua" w:cs="Book Antiqua"/>
          <w:kern w:val="1"/>
        </w:rPr>
        <w:t xml:space="preserve">Note: if you post in a group and then change your mind or want to switch to a new title, be sure to delete your post before I create the group. </w:t>
      </w:r>
    </w:p>
    <w:p w14:paraId="046189FE" w14:textId="3FAC0223" w:rsidR="00135DC9" w:rsidRDefault="00135DC9" w:rsidP="00135DC9">
      <w:pPr>
        <w:widowControl w:val="0"/>
        <w:numPr>
          <w:ilvl w:val="0"/>
          <w:numId w:val="4"/>
        </w:numPr>
        <w:overflowPunct w:val="0"/>
        <w:autoSpaceDE w:val="0"/>
        <w:rPr>
          <w:rFonts w:ascii="Book Antiqua" w:hAnsi="Book Antiqua" w:cs="Book Antiqua"/>
          <w:kern w:val="1"/>
        </w:rPr>
      </w:pPr>
      <w:r>
        <w:rPr>
          <w:rFonts w:ascii="Book Antiqua" w:hAnsi="Book Antiqua" w:cs="Book Antiqua"/>
          <w:kern w:val="1"/>
        </w:rPr>
        <w:t xml:space="preserve">I </w:t>
      </w:r>
      <w:r w:rsidR="00CA37D2">
        <w:rPr>
          <w:rFonts w:ascii="Book Antiqua" w:hAnsi="Book Antiqua" w:cs="Book Antiqua"/>
          <w:kern w:val="1"/>
        </w:rPr>
        <w:t xml:space="preserve">hope to have </w:t>
      </w:r>
      <w:r>
        <w:rPr>
          <w:rFonts w:ascii="Book Antiqua" w:hAnsi="Book Antiqua" w:cs="Book Antiqua"/>
          <w:kern w:val="1"/>
        </w:rPr>
        <w:t>all the groups finalized</w:t>
      </w:r>
      <w:r w:rsidR="00CA37D2">
        <w:rPr>
          <w:rFonts w:ascii="Book Antiqua" w:hAnsi="Book Antiqua" w:cs="Book Antiqua"/>
          <w:kern w:val="1"/>
        </w:rPr>
        <w:t xml:space="preserve"> by the week of April 3</w:t>
      </w:r>
      <w:r w:rsidR="00CA37D2" w:rsidRPr="00CA37D2">
        <w:rPr>
          <w:rFonts w:ascii="Book Antiqua" w:hAnsi="Book Antiqua" w:cs="Book Antiqua"/>
          <w:kern w:val="1"/>
          <w:vertAlign w:val="superscript"/>
        </w:rPr>
        <w:t>rd</w:t>
      </w:r>
      <w:r w:rsidR="00CA37D2">
        <w:rPr>
          <w:rFonts w:ascii="Book Antiqua" w:hAnsi="Book Antiqua" w:cs="Book Antiqua"/>
          <w:kern w:val="1"/>
        </w:rPr>
        <w:t>-7</w:t>
      </w:r>
      <w:r w:rsidR="00CA37D2" w:rsidRPr="00CA37D2">
        <w:rPr>
          <w:rFonts w:ascii="Book Antiqua" w:hAnsi="Book Antiqua" w:cs="Book Antiqua"/>
          <w:kern w:val="1"/>
          <w:vertAlign w:val="superscript"/>
        </w:rPr>
        <w:t>th</w:t>
      </w:r>
      <w:r>
        <w:rPr>
          <w:rFonts w:ascii="Book Antiqua" w:hAnsi="Book Antiqua" w:cs="Book Antiqua"/>
          <w:kern w:val="1"/>
        </w:rPr>
        <w:t xml:space="preserve">. At that point anyone that has not found a group through one of the methods </w:t>
      </w:r>
      <w:r w:rsidR="00BC69DC">
        <w:rPr>
          <w:rFonts w:ascii="Book Antiqua" w:hAnsi="Book Antiqua" w:cs="Book Antiqua"/>
          <w:kern w:val="1"/>
        </w:rPr>
        <w:lastRenderedPageBreak/>
        <w:t xml:space="preserve">above </w:t>
      </w:r>
      <w:r>
        <w:rPr>
          <w:rFonts w:ascii="Book Antiqua" w:hAnsi="Book Antiqua" w:cs="Book Antiqua"/>
          <w:kern w:val="1"/>
        </w:rPr>
        <w:t xml:space="preserve">will be assigned a group. (You may be assigned to a group that already has a project in mind or it may be a group that will then have to come up with their own </w:t>
      </w:r>
      <w:r w:rsidR="00CA37D2">
        <w:rPr>
          <w:rFonts w:ascii="Book Antiqua" w:hAnsi="Book Antiqua" w:cs="Book Antiqua"/>
          <w:kern w:val="1"/>
        </w:rPr>
        <w:t>film title to remake</w:t>
      </w:r>
      <w:r>
        <w:rPr>
          <w:rFonts w:ascii="Book Antiqua" w:hAnsi="Book Antiqua" w:cs="Book Antiqua"/>
          <w:kern w:val="1"/>
        </w:rPr>
        <w:t xml:space="preserve">.) </w:t>
      </w:r>
    </w:p>
    <w:p w14:paraId="2CF77724" w14:textId="77777777" w:rsidR="00135DC9" w:rsidRDefault="004830D0" w:rsidP="004830D0">
      <w:pPr>
        <w:widowControl w:val="0"/>
        <w:tabs>
          <w:tab w:val="left" w:pos="6225"/>
        </w:tabs>
        <w:overflowPunct w:val="0"/>
        <w:autoSpaceDE w:val="0"/>
        <w:rPr>
          <w:rFonts w:ascii="Book Antiqua" w:hAnsi="Book Antiqua" w:cs="Book Antiqua"/>
          <w:kern w:val="1"/>
        </w:rPr>
      </w:pPr>
      <w:r>
        <w:rPr>
          <w:rFonts w:ascii="Book Antiqua" w:hAnsi="Book Antiqua" w:cs="Book Antiqua"/>
          <w:kern w:val="1"/>
        </w:rPr>
        <w:tab/>
      </w:r>
    </w:p>
    <w:p w14:paraId="2CA27DD1" w14:textId="77777777" w:rsidR="00466481" w:rsidRDefault="00466481">
      <w:pPr>
        <w:widowControl w:val="0"/>
        <w:overflowPunct w:val="0"/>
        <w:autoSpaceDE w:val="0"/>
      </w:pPr>
      <w:r>
        <w:rPr>
          <w:rFonts w:ascii="Book Antiqua" w:hAnsi="Book Antiqua" w:cs="Book Antiqua"/>
        </w:rPr>
        <w:t xml:space="preserve"> </w:t>
      </w:r>
    </w:p>
    <w:sectPr w:rsidR="00466481">
      <w:pgSz w:w="12240" w:h="15840"/>
      <w:pgMar w:top="1440" w:right="1800" w:bottom="1440" w:left="1800" w:header="720" w:footer="720" w:gutter="0"/>
      <w:cols w:space="72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ook Antiqua">
    <w:altName w:val="Cambria"/>
    <w:panose1 w:val="02040602050305030304"/>
    <w:charset w:val="00"/>
    <w:family w:val="roman"/>
    <w:pitch w:val="variable"/>
    <w:sig w:usb0="00000287" w:usb1="00000000" w:usb2="00000000" w:usb3="00000000" w:csb0="0000009F" w:csb1="00000000"/>
  </w:font>
  <w:font w:name="OpenSymbol">
    <w:altName w:val="Arial Unicode MS"/>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Biondi">
    <w:altName w:val="Calibri"/>
    <w:charset w:val="00"/>
    <w:family w:val="auto"/>
    <w:pitch w:val="variable"/>
    <w:sig w:usb0="00000003" w:usb1="00000000" w:usb2="00000000" w:usb3="00000000" w:csb0="00000001" w:csb1="00000000"/>
  </w:font>
  <w:font w:name="Century Gothic">
    <w:altName w:val="Calibri"/>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00001"/>
    <w:name w:val="WW8Num1"/>
    <w:lvl w:ilvl="0">
      <w:start w:val="1"/>
      <w:numFmt w:val="bullet"/>
      <w:lvlText w:val=""/>
      <w:lvlJc w:val="left"/>
      <w:pPr>
        <w:tabs>
          <w:tab w:val="num" w:pos="0"/>
        </w:tabs>
        <w:ind w:left="720" w:hanging="360"/>
      </w:pPr>
      <w:rPr>
        <w:rFonts w:ascii="Symbol" w:hAnsi="Symbol" w:cs="Book Antiqua" w:hint="default"/>
      </w:rPr>
    </w:lvl>
  </w:abstractNum>
  <w:abstractNum w:abstractNumId="1" w15:restartNumberingAfterBreak="0">
    <w:nsid w:val="00000002"/>
    <w:multiLevelType w:val="multilevel"/>
    <w:tmpl w:val="00000002"/>
    <w:name w:val="WW8Num2"/>
    <w:lvl w:ilvl="0">
      <w:start w:val="1"/>
      <w:numFmt w:val="bullet"/>
      <w:lvlText w:val=""/>
      <w:lvlJc w:val="left"/>
      <w:pPr>
        <w:tabs>
          <w:tab w:val="num" w:pos="720"/>
        </w:tabs>
        <w:ind w:left="720" w:hanging="360"/>
      </w:pPr>
      <w:rPr>
        <w:rFonts w:ascii="Symbol" w:hAnsi="Symbol" w:cs="Symbol" w:hint="default"/>
        <w:kern w:val="1"/>
      </w:rPr>
    </w:lvl>
    <w:lvl w:ilvl="1">
      <w:start w:val="1"/>
      <w:numFmt w:val="bullet"/>
      <w:lvlText w:val="◦"/>
      <w:lvlJc w:val="left"/>
      <w:pPr>
        <w:tabs>
          <w:tab w:val="num" w:pos="1080"/>
        </w:tabs>
        <w:ind w:left="1080" w:hanging="360"/>
      </w:pPr>
      <w:rPr>
        <w:rFonts w:ascii="OpenSymbol" w:hAnsi="OpenSymbol" w:cs="Courier New" w:hint="default"/>
      </w:rPr>
    </w:lvl>
    <w:lvl w:ilvl="2">
      <w:start w:val="1"/>
      <w:numFmt w:val="bullet"/>
      <w:lvlText w:val="▪"/>
      <w:lvlJc w:val="left"/>
      <w:pPr>
        <w:tabs>
          <w:tab w:val="num" w:pos="1440"/>
        </w:tabs>
        <w:ind w:left="1440" w:hanging="360"/>
      </w:pPr>
      <w:rPr>
        <w:rFonts w:ascii="OpenSymbol" w:hAnsi="OpenSymbol" w:cs="Courier New" w:hint="default"/>
      </w:rPr>
    </w:lvl>
    <w:lvl w:ilvl="3">
      <w:start w:val="1"/>
      <w:numFmt w:val="bullet"/>
      <w:lvlText w:val=""/>
      <w:lvlJc w:val="left"/>
      <w:pPr>
        <w:tabs>
          <w:tab w:val="num" w:pos="1800"/>
        </w:tabs>
        <w:ind w:left="1800" w:hanging="360"/>
      </w:pPr>
      <w:rPr>
        <w:rFonts w:ascii="Symbol" w:hAnsi="Symbol" w:cs="Symbol" w:hint="default"/>
        <w:kern w:val="1"/>
      </w:rPr>
    </w:lvl>
    <w:lvl w:ilvl="4">
      <w:start w:val="1"/>
      <w:numFmt w:val="bullet"/>
      <w:lvlText w:val="◦"/>
      <w:lvlJc w:val="left"/>
      <w:pPr>
        <w:tabs>
          <w:tab w:val="num" w:pos="2160"/>
        </w:tabs>
        <w:ind w:left="2160" w:hanging="360"/>
      </w:pPr>
      <w:rPr>
        <w:rFonts w:ascii="OpenSymbol" w:hAnsi="OpenSymbol" w:cs="Courier New" w:hint="default"/>
      </w:rPr>
    </w:lvl>
    <w:lvl w:ilvl="5">
      <w:start w:val="1"/>
      <w:numFmt w:val="bullet"/>
      <w:lvlText w:val="▪"/>
      <w:lvlJc w:val="left"/>
      <w:pPr>
        <w:tabs>
          <w:tab w:val="num" w:pos="2520"/>
        </w:tabs>
        <w:ind w:left="2520" w:hanging="360"/>
      </w:pPr>
      <w:rPr>
        <w:rFonts w:ascii="OpenSymbol" w:hAnsi="OpenSymbol" w:cs="Courier New" w:hint="default"/>
      </w:rPr>
    </w:lvl>
    <w:lvl w:ilvl="6">
      <w:start w:val="1"/>
      <w:numFmt w:val="bullet"/>
      <w:lvlText w:val=""/>
      <w:lvlJc w:val="left"/>
      <w:pPr>
        <w:tabs>
          <w:tab w:val="num" w:pos="2880"/>
        </w:tabs>
        <w:ind w:left="2880" w:hanging="360"/>
      </w:pPr>
      <w:rPr>
        <w:rFonts w:ascii="Symbol" w:hAnsi="Symbol" w:cs="Symbol" w:hint="default"/>
        <w:kern w:val="1"/>
      </w:rPr>
    </w:lvl>
    <w:lvl w:ilvl="7">
      <w:start w:val="1"/>
      <w:numFmt w:val="bullet"/>
      <w:lvlText w:val="◦"/>
      <w:lvlJc w:val="left"/>
      <w:pPr>
        <w:tabs>
          <w:tab w:val="num" w:pos="3240"/>
        </w:tabs>
        <w:ind w:left="3240" w:hanging="360"/>
      </w:pPr>
      <w:rPr>
        <w:rFonts w:ascii="OpenSymbol" w:hAnsi="OpenSymbol" w:cs="Courier New" w:hint="default"/>
      </w:rPr>
    </w:lvl>
    <w:lvl w:ilvl="8">
      <w:start w:val="1"/>
      <w:numFmt w:val="bullet"/>
      <w:lvlText w:val="▪"/>
      <w:lvlJc w:val="left"/>
      <w:pPr>
        <w:tabs>
          <w:tab w:val="num" w:pos="3600"/>
        </w:tabs>
        <w:ind w:left="3600" w:hanging="360"/>
      </w:pPr>
      <w:rPr>
        <w:rFonts w:ascii="OpenSymbol" w:hAnsi="OpenSymbol" w:cs="Courier New" w:hint="default"/>
      </w:rPr>
    </w:lvl>
  </w:abstractNum>
  <w:abstractNum w:abstractNumId="2" w15:restartNumberingAfterBreak="0">
    <w:nsid w:val="00000003"/>
    <w:multiLevelType w:val="multilevel"/>
    <w:tmpl w:val="0000000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0127658D"/>
    <w:multiLevelType w:val="hybridMultilevel"/>
    <w:tmpl w:val="F8906316"/>
    <w:lvl w:ilvl="0" w:tplc="BF4AEC9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15273915"/>
    <w:multiLevelType w:val="hybridMultilevel"/>
    <w:tmpl w:val="139A60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FB6228"/>
    <w:multiLevelType w:val="hybridMultilevel"/>
    <w:tmpl w:val="E5941BCC"/>
    <w:lvl w:ilvl="0" w:tplc="F0523AD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87C4A78"/>
    <w:multiLevelType w:val="hybridMultilevel"/>
    <w:tmpl w:val="51CEDECE"/>
    <w:lvl w:ilvl="0" w:tplc="FFFFFFFF">
      <w:start w:val="1"/>
      <w:numFmt w:val="lowerLetter"/>
      <w:lvlText w:val="(%1)"/>
      <w:lvlJc w:val="left"/>
      <w:pPr>
        <w:ind w:left="1080" w:hanging="360"/>
      </w:pPr>
      <w:rPr>
        <w:rFonts w:hint="default"/>
      </w:rPr>
    </w:lvl>
    <w:lvl w:ilvl="1" w:tplc="0409001B">
      <w:start w:val="1"/>
      <w:numFmt w:val="lowerRoman"/>
      <w:lvlText w:val="%2."/>
      <w:lvlJc w:val="right"/>
      <w:pPr>
        <w:ind w:left="1800" w:hanging="360"/>
      </w:pPr>
    </w:lvl>
    <w:lvl w:ilvl="2" w:tplc="FFFFFFFF">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44635B3A"/>
    <w:multiLevelType w:val="hybridMultilevel"/>
    <w:tmpl w:val="2F2CF6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F9153C"/>
    <w:multiLevelType w:val="hybridMultilevel"/>
    <w:tmpl w:val="9A206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F9C08F9"/>
    <w:multiLevelType w:val="hybridMultilevel"/>
    <w:tmpl w:val="E7EA87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EB4D51"/>
    <w:multiLevelType w:val="hybridMultilevel"/>
    <w:tmpl w:val="E59635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40233275">
    <w:abstractNumId w:val="0"/>
  </w:num>
  <w:num w:numId="2" w16cid:durableId="2136092618">
    <w:abstractNumId w:val="1"/>
  </w:num>
  <w:num w:numId="3" w16cid:durableId="1670256278">
    <w:abstractNumId w:val="2"/>
  </w:num>
  <w:num w:numId="4" w16cid:durableId="622268542">
    <w:abstractNumId w:val="9"/>
  </w:num>
  <w:num w:numId="5" w16cid:durableId="346759100">
    <w:abstractNumId w:val="5"/>
  </w:num>
  <w:num w:numId="6" w16cid:durableId="499539230">
    <w:abstractNumId w:val="8"/>
  </w:num>
  <w:num w:numId="7" w16cid:durableId="362097919">
    <w:abstractNumId w:val="7"/>
  </w:num>
  <w:num w:numId="8" w16cid:durableId="38868671">
    <w:abstractNumId w:val="10"/>
  </w:num>
  <w:num w:numId="9" w16cid:durableId="1350909302">
    <w:abstractNumId w:val="6"/>
  </w:num>
  <w:num w:numId="10" w16cid:durableId="2082437066">
    <w:abstractNumId w:val="3"/>
  </w:num>
  <w:num w:numId="11" w16cid:durableId="100004527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673E"/>
    <w:rsid w:val="00135DC9"/>
    <w:rsid w:val="001C3E39"/>
    <w:rsid w:val="001E6788"/>
    <w:rsid w:val="002C4AEA"/>
    <w:rsid w:val="003159F3"/>
    <w:rsid w:val="00466481"/>
    <w:rsid w:val="004830D0"/>
    <w:rsid w:val="005205A4"/>
    <w:rsid w:val="00527D80"/>
    <w:rsid w:val="005E1A63"/>
    <w:rsid w:val="00770C4A"/>
    <w:rsid w:val="007C6A55"/>
    <w:rsid w:val="00816CA2"/>
    <w:rsid w:val="00853C8B"/>
    <w:rsid w:val="0091048A"/>
    <w:rsid w:val="00946DC7"/>
    <w:rsid w:val="009743B3"/>
    <w:rsid w:val="009B12A5"/>
    <w:rsid w:val="00A42FC3"/>
    <w:rsid w:val="00A7673E"/>
    <w:rsid w:val="00B16A73"/>
    <w:rsid w:val="00B652E1"/>
    <w:rsid w:val="00B8309C"/>
    <w:rsid w:val="00BB59FE"/>
    <w:rsid w:val="00BC69DC"/>
    <w:rsid w:val="00C92047"/>
    <w:rsid w:val="00CA37D2"/>
    <w:rsid w:val="00D50D73"/>
    <w:rsid w:val="00D9286B"/>
    <w:rsid w:val="00DF7F95"/>
    <w:rsid w:val="00E534B8"/>
    <w:rsid w:val="00EE19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490B47B3"/>
  <w15:chartTrackingRefBased/>
  <w15:docId w15:val="{38AD726D-B9F9-442A-A519-D4260057D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cs="Book Antiqua" w:hint="default"/>
    </w:rPr>
  </w:style>
  <w:style w:type="character" w:customStyle="1" w:styleId="WW8Num2z0">
    <w:name w:val="WW8Num2z0"/>
    <w:rPr>
      <w:rFonts w:ascii="Symbol" w:hAnsi="Symbol" w:cs="Symbol" w:hint="default"/>
      <w:kern w:val="1"/>
    </w:rPr>
  </w:style>
  <w:style w:type="character" w:customStyle="1" w:styleId="WW8Num2z1">
    <w:name w:val="WW8Num2z1"/>
    <w:rPr>
      <w:rFonts w:ascii="Courier New" w:hAnsi="Courier New" w:cs="Courier New" w:hint="default"/>
    </w:rPr>
  </w:style>
  <w:style w:type="character" w:customStyle="1" w:styleId="WW8Num3z0">
    <w:name w:val="WW8Num3z0"/>
    <w:rPr>
      <w:rFonts w:ascii="Symbol" w:hAnsi="Symbol" w:cs="Symbol" w:hint="default"/>
    </w:rPr>
  </w:style>
  <w:style w:type="character" w:customStyle="1" w:styleId="WW8Num3z1">
    <w:name w:val="WW8Num3z1"/>
    <w:rPr>
      <w:rFonts w:ascii="Courier New" w:hAnsi="Courier New" w:cs="Courier New" w:hint="default"/>
    </w:rPr>
  </w:style>
  <w:style w:type="character" w:customStyle="1" w:styleId="WW8Num3z2">
    <w:name w:val="WW8Num3z2"/>
    <w:rPr>
      <w:rFonts w:ascii="Wingdings" w:hAnsi="Wingdings" w:cs="Wingdings" w:hint="default"/>
    </w:rPr>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rPr>
      <w:rFonts w:hint="default"/>
    </w:rPr>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ascii="Symbol" w:hAnsi="Symbol" w:cs="Symbol" w:hint="default"/>
    </w:rPr>
  </w:style>
  <w:style w:type="character" w:customStyle="1" w:styleId="WW8Num6z1">
    <w:name w:val="WW8Num6z1"/>
    <w:rPr>
      <w:rFonts w:ascii="Courier New" w:hAnsi="Courier New" w:cs="Courier New" w:hint="default"/>
    </w:rPr>
  </w:style>
  <w:style w:type="character" w:customStyle="1" w:styleId="WW8Num6z2">
    <w:name w:val="WW8Num6z2"/>
    <w:rPr>
      <w:rFonts w:ascii="Wingdings" w:hAnsi="Wingdings" w:cs="Wingdings" w:hint="default"/>
    </w:rPr>
  </w:style>
  <w:style w:type="character" w:customStyle="1" w:styleId="WW8Num7z0">
    <w:name w:val="WW8Num7z0"/>
    <w:rPr>
      <w:rFonts w:ascii="Symbol" w:hAnsi="Symbol" w:cs="Symbol" w:hint="default"/>
      <w:kern w:val="1"/>
    </w:rPr>
  </w:style>
  <w:style w:type="character" w:customStyle="1" w:styleId="WW8Num7z1">
    <w:name w:val="WW8Num7z1"/>
    <w:rPr>
      <w:rFonts w:ascii="Courier New" w:hAnsi="Courier New" w:cs="Courier New" w:hint="default"/>
    </w:rPr>
  </w:style>
  <w:style w:type="character" w:customStyle="1" w:styleId="WW8Num7z2">
    <w:name w:val="WW8Num7z2"/>
    <w:rPr>
      <w:rFonts w:ascii="Wingdings" w:hAnsi="Wingdings" w:cs="Wingdings" w:hint="default"/>
    </w:rPr>
  </w:style>
  <w:style w:type="character" w:customStyle="1" w:styleId="WW8Num8z0">
    <w:name w:val="WW8Num8z0"/>
    <w:rPr>
      <w:rFonts w:ascii="Symbol" w:hAnsi="Symbol" w:cs="Symbol" w:hint="default"/>
    </w:rPr>
  </w:style>
  <w:style w:type="character" w:customStyle="1" w:styleId="WW8Num8z1">
    <w:name w:val="WW8Num8z1"/>
    <w:rPr>
      <w:rFonts w:ascii="Courier New" w:hAnsi="Courier New" w:cs="Courier New" w:hint="default"/>
    </w:rPr>
  </w:style>
  <w:style w:type="character" w:customStyle="1" w:styleId="WW8Num8z2">
    <w:name w:val="WW8Num8z2"/>
    <w:rPr>
      <w:rFonts w:ascii="Wingdings" w:hAnsi="Wingdings" w:cs="Wingdings" w:hint="default"/>
    </w:rPr>
  </w:style>
  <w:style w:type="character" w:customStyle="1" w:styleId="WW8Num9z0">
    <w:name w:val="WW8Num9z0"/>
    <w:rPr>
      <w:rFonts w:ascii="Symbol" w:hAnsi="Symbol" w:cs="Symbol" w:hint="default"/>
    </w:rPr>
  </w:style>
  <w:style w:type="character" w:customStyle="1" w:styleId="WW8Num9z1">
    <w:name w:val="WW8Num9z1"/>
    <w:rPr>
      <w:rFonts w:ascii="Courier New" w:hAnsi="Courier New" w:cs="Courier New" w:hint="default"/>
    </w:rPr>
  </w:style>
  <w:style w:type="character" w:customStyle="1" w:styleId="WW8Num9z2">
    <w:name w:val="WW8Num9z2"/>
    <w:rPr>
      <w:rFonts w:ascii="Wingdings" w:hAnsi="Wingdings" w:cs="Wingdings" w:hint="default"/>
    </w:rPr>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2">
    <w:name w:val="WW8Num2z2"/>
    <w:rPr>
      <w:rFonts w:ascii="Wingdings" w:hAnsi="Wingdings" w:cs="Wingdings" w:hint="default"/>
    </w:rPr>
  </w:style>
  <w:style w:type="character" w:customStyle="1" w:styleId="WW-DefaultParagraphFont">
    <w:name w:val="WW-Default Paragraph Font"/>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rPr>
  </w:style>
  <w:style w:type="paragraph" w:customStyle="1" w:styleId="Index">
    <w:name w:val="Index"/>
    <w:basedOn w:val="Normal"/>
    <w:pPr>
      <w:suppressLineNumbers/>
    </w:pPr>
    <w:rPr>
      <w:rFonts w:cs="Mangal"/>
    </w:rPr>
  </w:style>
  <w:style w:type="character" w:styleId="Hyperlink">
    <w:name w:val="Hyperlink"/>
    <w:basedOn w:val="DefaultParagraphFont"/>
    <w:uiPriority w:val="99"/>
    <w:unhideWhenUsed/>
    <w:rsid w:val="00527D80"/>
    <w:rPr>
      <w:color w:val="0563C1" w:themeColor="hyperlink"/>
      <w:u w:val="single"/>
    </w:rPr>
  </w:style>
  <w:style w:type="paragraph" w:styleId="ListParagraph">
    <w:name w:val="List Paragraph"/>
    <w:basedOn w:val="Normal"/>
    <w:uiPriority w:val="34"/>
    <w:qFormat/>
    <w:rsid w:val="009B12A5"/>
    <w:pPr>
      <w:ind w:left="720"/>
      <w:contextualSpacing/>
    </w:pPr>
  </w:style>
  <w:style w:type="character" w:styleId="UnresolvedMention">
    <w:name w:val="Unresolved Mention"/>
    <w:basedOn w:val="DefaultParagraphFont"/>
    <w:uiPriority w:val="99"/>
    <w:semiHidden/>
    <w:unhideWhenUsed/>
    <w:rsid w:val="005E1A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it.instructure.com/courses/58292/discussion_topic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763</Words>
  <Characters>4352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BTW 250: Group Research Project</vt:lpstr>
    </vt:vector>
  </TitlesOfParts>
  <Company/>
  <LinksUpToDate>false</LinksUpToDate>
  <CharactersWithSpaces>5105</CharactersWithSpaces>
  <SharedDoc>false</SharedDoc>
  <HLinks>
    <vt:vector size="6" baseType="variant">
      <vt:variant>
        <vt:i4>3539031</vt:i4>
      </vt:variant>
      <vt:variant>
        <vt:i4>0</vt:i4>
      </vt:variant>
      <vt:variant>
        <vt:i4>0</vt:i4>
      </vt:variant>
      <vt:variant>
        <vt:i4>5</vt:i4>
      </vt:variant>
      <vt:variant>
        <vt:lpwstr>https://sit.instructure.com/courses/45232/discussion_topics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BTW 250: Group Research Project</dc:title>
  <dc:subject/>
  <dc:creator>Jason Vredenburg</dc:creator>
  <cp:keywords/>
  <cp:lastModifiedBy>Jason Vredenburg</cp:lastModifiedBy>
  <cp:revision>2</cp:revision>
  <cp:lastPrinted>2021-04-11T17:22:00Z</cp:lastPrinted>
  <dcterms:created xsi:type="dcterms:W3CDTF">2023-03-24T13:34:00Z</dcterms:created>
  <dcterms:modified xsi:type="dcterms:W3CDTF">2023-03-24T13:34:00Z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73fd474-4f3c-44ed-88fb-5cc4bd2471bf_Enabled">
    <vt:lpwstr>true</vt:lpwstr>
  </property>
  <property fmtid="{D5CDD505-2E9C-101B-9397-08002B2CF9AE}" pid="3" name="MSIP_Label_a73fd474-4f3c-44ed-88fb-5cc4bd2471bf_SetDate">
    <vt:lpwstr>2023-03-24T13:34:28Z</vt:lpwstr>
  </property>
  <property fmtid="{D5CDD505-2E9C-101B-9397-08002B2CF9AE}" pid="4" name="MSIP_Label_a73fd474-4f3c-44ed-88fb-5cc4bd2471bf_Method">
    <vt:lpwstr>Standard</vt:lpwstr>
  </property>
  <property fmtid="{D5CDD505-2E9C-101B-9397-08002B2CF9AE}" pid="5" name="MSIP_Label_a73fd474-4f3c-44ed-88fb-5cc4bd2471bf_Name">
    <vt:lpwstr>defa4170-0d19-0005-0004-bc88714345d2</vt:lpwstr>
  </property>
  <property fmtid="{D5CDD505-2E9C-101B-9397-08002B2CF9AE}" pid="6" name="MSIP_Label_a73fd474-4f3c-44ed-88fb-5cc4bd2471bf_SiteId">
    <vt:lpwstr>8d1a69ec-03b5-4345-ae21-dad112f5fb4f</vt:lpwstr>
  </property>
  <property fmtid="{D5CDD505-2E9C-101B-9397-08002B2CF9AE}" pid="7" name="MSIP_Label_a73fd474-4f3c-44ed-88fb-5cc4bd2471bf_ActionId">
    <vt:lpwstr>e79c382f-f8d6-401c-98fe-68e01b7af66d</vt:lpwstr>
  </property>
  <property fmtid="{D5CDD505-2E9C-101B-9397-08002B2CF9AE}" pid="8" name="MSIP_Label_a73fd474-4f3c-44ed-88fb-5cc4bd2471bf_ContentBits">
    <vt:lpwstr>0</vt:lpwstr>
  </property>
</Properties>
</file>